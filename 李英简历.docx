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40B89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iragino Sans GB W3" w:eastAsia="Hiragino Sans GB W3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cs="Hiragino Sans GB W3" w:hint="eastAsia"/>
          <w:color w:val="000000"/>
          <w:kern w:val="0"/>
          <w:sz w:val="32"/>
          <w:szCs w:val="32"/>
        </w:rPr>
        <w:t>李英简历</w:t>
      </w:r>
    </w:p>
    <w:p w14:paraId="415B4DE0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个人资料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66C772AC" w14:textId="1BD4B8AE" w:rsidR="00B37EB0" w:rsidRDefault="00382CF7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 xml:space="preserve">工作经验 </w:t>
      </w:r>
      <w:r w:rsidR="00240C4A">
        <w:rPr>
          <w:rFonts w:ascii="Hiragino Sans GB W3" w:eastAsia="Hiragino Sans GB W3" w:hAnsi="Apple Color Emoji" w:cs="Hiragino Sans GB W3" w:hint="eastAsia"/>
          <w:color w:val="000000"/>
          <w:kern w:val="0"/>
        </w:rPr>
        <w:t>2-3年</w:t>
      </w:r>
      <w:r w:rsidR="00B37EB0">
        <w:rPr>
          <w:rFonts w:ascii="Hiragino Sans GB W3" w:eastAsia="Hiragino Sans GB W3" w:hAnsi="Apple Color Emoji" w:cs="Hiragino Sans GB W3"/>
          <w:color w:val="000000"/>
          <w:kern w:val="0"/>
        </w:rPr>
        <w:t xml:space="preserve">  </w:t>
      </w:r>
      <w:r w:rsidR="00B37EB0"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 w:rsidR="00B37EB0"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 xml:space="preserve">     </w:t>
      </w:r>
      <w:r w:rsidR="00B37EB0">
        <w:rPr>
          <w:rFonts w:ascii="Hiragino Sans GB W3" w:eastAsia="Hiragino Sans GB W3" w:hAnsi="Apple Color Emoji" w:cs="Hiragino Sans GB W3" w:hint="eastAsia"/>
          <w:color w:val="000000"/>
          <w:kern w:val="0"/>
        </w:rPr>
        <w:t>年龄：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24</w:t>
      </w:r>
    </w:p>
    <w:p w14:paraId="0C872AB2" w14:textId="03CF4D23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院校：本科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        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 xml:space="preserve">  </w:t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专业：软件工程</w:t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softHyphen/>
      </w:r>
    </w:p>
    <w:p w14:paraId="387DABF5" w14:textId="1EF91645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手机：</w:t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>18600322346</w:t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 w:rsidR="007672D9"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邮箱：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ESXHandsome@163.com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</w:p>
    <w:p w14:paraId="483A9FCF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</w:p>
    <w:p w14:paraId="0C119ED2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求职意向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65F05F6D" w14:textId="52445A03" w:rsidR="00B37EB0" w:rsidRDefault="00382CF7" w:rsidP="00382CF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center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iOS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>开发</w:t>
      </w:r>
    </w:p>
    <w:p w14:paraId="5189BD13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0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专业技能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             </w:t>
      </w:r>
    </w:p>
    <w:p w14:paraId="2C2771FF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熟练掌握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Objective-C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语言，熟悉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C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Swift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Python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JS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语言，有良好的编程习惯，较强的分析和解决问题的能力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004D134A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逆向，对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动态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/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静态分析方法熟练掌握；</w:t>
      </w:r>
    </w:p>
    <w:p w14:paraId="27E9B495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熟练应用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Cydia Substrate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框架、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Cycript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Theos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IDA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等常用逆向开发工具；</w:t>
      </w:r>
    </w:p>
    <w:p w14:paraId="4BC18289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熟练阅读汇编代码，熟悉逆向工程，尤其熟悉动态分析，有较强的逆向分析能力和软件破解经验；</w:t>
      </w:r>
    </w:p>
    <w:p w14:paraId="59B991CB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拥有苹果开发者账号，了解上架和证书流程；</w:t>
      </w:r>
    </w:p>
    <w:p w14:paraId="3F1AF249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熟练掌握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MVC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、代理、单例、工厂等设计模式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07CDB6AF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熟练使用触摸事件、手势处理、键盘处理等操作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79E61B15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GCD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NSThread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NSOperationQueue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等多线程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0BA9E7B9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ARC/MRC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内存管理，熟悉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Runtime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Runloop;</w:t>
      </w:r>
    </w:p>
    <w:p w14:paraId="102B57B0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lastRenderedPageBreak/>
        <w:t>熟练使用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SQLite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数据库操作，并掌握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CoreData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NSUserDefaults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、文件操作实现数据持久化存储；</w:t>
      </w:r>
    </w:p>
    <w:p w14:paraId="69CFA63E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AFNetworking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MJRefresh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FMDB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SDWebImage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等常用的第三方库，对于未接触的第三方库可以快速上手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5E299846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熟练使用手势，提高用户交互体验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7CC3AA04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AutoLayout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StoryBoard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xib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方面的使用及其自动布局，熟悉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iPhone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iPad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之间的适配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795E4D91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熟练使用友盟分享，激光推送等第三方库平台进行业务开发；</w:t>
      </w:r>
    </w:p>
    <w:p w14:paraId="31D2A618" w14:textId="77777777" w:rsidR="00B37EB0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掌握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SVN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GitHub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的使用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</w:p>
    <w:p w14:paraId="5A56A985" w14:textId="1F028F5D" w:rsidR="00B37EB0" w:rsidRPr="00896D54" w:rsidRDefault="00B37EB0" w:rsidP="00B37EB0">
      <w:pPr>
        <w:widowControl/>
        <w:numPr>
          <w:ilvl w:val="0"/>
          <w:numId w:val="1"/>
        </w:numPr>
        <w:tabs>
          <w:tab w:val="left" w:pos="20"/>
          <w:tab w:val="left" w:pos="360"/>
          <w:tab w:val="left" w:pos="72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7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不仅能根据软件开发项目管理和软件工程的要求，按照系统总体设计规格说明书进行软件设计，还能调试程序并对软件进行优化，开发出符合系统总体设计要求的高质量软件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;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具有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软件开发师的实际工作能力和业务水平。</w:t>
      </w:r>
    </w:p>
    <w:p w14:paraId="3E29AA23" w14:textId="77777777" w:rsidR="00896D54" w:rsidRDefault="00896D54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</w:pPr>
    </w:p>
    <w:p w14:paraId="580FF470" w14:textId="05B9FF91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 w:rsidR="00896D54"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工作</w:t>
      </w:r>
      <w:bookmarkStart w:id="0" w:name="_GoBack"/>
      <w:bookmarkEnd w:id="0"/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经验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</w:t>
      </w:r>
    </w:p>
    <w:p w14:paraId="77214CAB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肯德基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>(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育慧里店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>)</w:t>
      </w:r>
    </w:p>
    <w:p w14:paraId="5387301C" w14:textId="4E8F5B1B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 w:hint="eastAsia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2015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</w:t>
      </w:r>
      <w:r w:rsidR="00896D54">
        <w:rPr>
          <w:rFonts w:ascii="Hiragino Sans GB W3" w:eastAsia="Hiragino Sans GB W3" w:hAnsi="Apple Color Emoji" w:cs="Hiragino Sans GB W3"/>
          <w:color w:val="000000"/>
          <w:kern w:val="0"/>
        </w:rPr>
        <w:t>1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月—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2016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</w:t>
      </w:r>
      <w:r w:rsidR="00896D54">
        <w:rPr>
          <w:rFonts w:ascii="Hiragino Sans GB W3" w:eastAsia="Hiragino Sans GB W3" w:hAnsi="Apple Color Emoji" w:cs="Hiragino Sans GB W3"/>
          <w:color w:val="000000"/>
          <w:kern w:val="0"/>
        </w:rPr>
        <w:t>5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月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   </w:t>
      </w:r>
      <w:r w:rsidR="00896D54">
        <w:rPr>
          <w:rFonts w:ascii="Hiragino Sans GB W3" w:eastAsia="Hiragino Sans GB W3" w:hAnsi="Apple Color Emoji" w:cs="Hiragino Sans GB W3" w:hint="eastAsia"/>
          <w:color w:val="000000"/>
          <w:kern w:val="0"/>
        </w:rPr>
        <w:t>学生</w:t>
      </w:r>
      <w:r w:rsidR="00896D54">
        <w:rPr>
          <w:rFonts w:ascii="Hiragino Sans GB W3" w:eastAsia="Hiragino Sans GB W3" w:hAnsi="Apple Color Emoji" w:cs="Hiragino Sans GB W3"/>
          <w:color w:val="000000"/>
          <w:kern w:val="0"/>
        </w:rPr>
        <w:t>经理</w:t>
      </w:r>
    </w:p>
    <w:p w14:paraId="6CA6F1CC" w14:textId="5B971AE4" w:rsidR="00896D54" w:rsidRPr="00896D54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实习内容：</w:t>
      </w:r>
    </w:p>
    <w:p w14:paraId="2CA3C4DD" w14:textId="77777777" w:rsidR="00B37EB0" w:rsidRDefault="00B37EB0" w:rsidP="00B37EB0">
      <w:pPr>
        <w:widowControl/>
        <w:numPr>
          <w:ilvl w:val="0"/>
          <w:numId w:val="2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保持和维护店面销售的正常运行</w:t>
      </w:r>
    </w:p>
    <w:p w14:paraId="21C4302C" w14:textId="77777777" w:rsidR="00B37EB0" w:rsidRDefault="00B37EB0" w:rsidP="00B37EB0">
      <w:pPr>
        <w:widowControl/>
        <w:numPr>
          <w:ilvl w:val="0"/>
          <w:numId w:val="2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协调前台和后台的货物配置</w:t>
      </w:r>
    </w:p>
    <w:p w14:paraId="7E78D24F" w14:textId="77777777" w:rsidR="00B37EB0" w:rsidRDefault="00B37EB0" w:rsidP="00B37EB0">
      <w:pPr>
        <w:widowControl/>
        <w:numPr>
          <w:ilvl w:val="0"/>
          <w:numId w:val="2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对应急问题进行处理</w:t>
      </w:r>
    </w:p>
    <w:p w14:paraId="4EEF795D" w14:textId="3F3C6C3D" w:rsidR="00896D54" w:rsidRDefault="00896D54" w:rsidP="00B37EB0">
      <w:pPr>
        <w:widowControl/>
        <w:numPr>
          <w:ilvl w:val="0"/>
          <w:numId w:val="2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拥有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管理经验</w:t>
      </w:r>
    </w:p>
    <w:p w14:paraId="7C292817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</w:t>
      </w:r>
    </w:p>
    <w:p w14:paraId="51F40340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同方鼎欣</w:t>
      </w:r>
    </w:p>
    <w:p w14:paraId="192D82B2" w14:textId="58CFEB61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2016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</w:t>
      </w:r>
      <w:r w:rsidR="00896D54">
        <w:rPr>
          <w:rFonts w:ascii="Hiragino Sans GB W3" w:eastAsia="Hiragino Sans GB W3" w:hAnsi="Apple Color Emoji" w:cs="Hiragino Sans GB W3"/>
          <w:color w:val="000000"/>
          <w:kern w:val="0"/>
        </w:rPr>
        <w:t>1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月—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2017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1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月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   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软件开发工程师</w:t>
      </w:r>
    </w:p>
    <w:p w14:paraId="01FBB558" w14:textId="34536CEE" w:rsidR="00B37EB0" w:rsidRDefault="00240C4A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工作</w:t>
      </w:r>
      <w:r w:rsidR="00B37EB0"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内容：</w:t>
      </w:r>
    </w:p>
    <w:p w14:paraId="306899CE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基于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iOS(iPhone)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系统进行应用软件的开发和测试；</w:t>
      </w:r>
    </w:p>
    <w:p w14:paraId="37E14D74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按照项目计划，按时提交高质量的代码，完成开发任务；</w:t>
      </w:r>
    </w:p>
    <w:p w14:paraId="59652EE9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独立完成客户端软件需求的整理和软件的设计；</w:t>
      </w:r>
    </w:p>
    <w:p w14:paraId="19C57D55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规范代码和文档的编写、维护；</w:t>
      </w:r>
    </w:p>
    <w:p w14:paraId="4865F3CE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根据开发过程中的体验对产品提出改进建议；</w:t>
      </w:r>
    </w:p>
    <w:p w14:paraId="0A46FC15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负责界面的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UI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填充、多线程、数据库等操作。</w:t>
      </w:r>
    </w:p>
    <w:p w14:paraId="604167BA" w14:textId="77777777" w:rsidR="00B37EB0" w:rsidRDefault="00B37EB0" w:rsidP="00B37EB0">
      <w:pPr>
        <w:widowControl/>
        <w:numPr>
          <w:ilvl w:val="0"/>
          <w:numId w:val="3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UI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框架的搭建</w:t>
      </w:r>
    </w:p>
    <w:p w14:paraId="483529F4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</w:p>
    <w:p w14:paraId="3A97583F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北京零用钱科技有限公司</w:t>
      </w:r>
    </w:p>
    <w:p w14:paraId="5B214439" w14:textId="04A903A9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2017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年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6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月—至今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   ios</w:t>
      </w:r>
      <w:r w:rsidR="00382CF7">
        <w:rPr>
          <w:rFonts w:ascii="Hiragino Sans GB W3" w:eastAsia="Hiragino Sans GB W3" w:hAnsi="Apple Color Emoji" w:cs="Hiragino Sans GB W3" w:hint="eastAsia"/>
          <w:color w:val="000000"/>
          <w:kern w:val="0"/>
        </w:rPr>
        <w:t>逆向开发</w:t>
      </w:r>
    </w:p>
    <w:p w14:paraId="264328A8" w14:textId="6DD72F4D" w:rsidR="00B37EB0" w:rsidRDefault="00240C4A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工作</w:t>
      </w:r>
      <w:r w:rsidR="00B37EB0"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内容：</w:t>
      </w:r>
    </w:p>
    <w:p w14:paraId="797B88B9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对于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的破壳与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dump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头文件；</w:t>
      </w:r>
    </w:p>
    <w:p w14:paraId="13391D4B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对于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进行逆向分析；</w:t>
      </w:r>
    </w:p>
    <w:p w14:paraId="112571EF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进行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ida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反编译分析；</w:t>
      </w:r>
    </w:p>
    <w:p w14:paraId="64908D54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HTTP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、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TCP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等网络协议进行抓包分析；</w:t>
      </w:r>
    </w:p>
    <w:p w14:paraId="188AAF80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视图层级用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reveal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进行分析；</w:t>
      </w:r>
    </w:p>
    <w:p w14:paraId="1B7B8F21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编写越狱插件增加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功能；</w:t>
      </w:r>
    </w:p>
    <w:p w14:paraId="6E2E9F5B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云控平台的设计与实现；</w:t>
      </w:r>
    </w:p>
    <w:p w14:paraId="0DA45302" w14:textId="77777777" w:rsidR="00B37EB0" w:rsidRDefault="00B37EB0" w:rsidP="00B37EB0">
      <w:pPr>
        <w:widowControl/>
        <w:numPr>
          <w:ilvl w:val="0"/>
          <w:numId w:val="4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正向项目的开发</w:t>
      </w:r>
    </w:p>
    <w:p w14:paraId="74112B65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</w:p>
    <w:p w14:paraId="51BAC052" w14:textId="77777777" w:rsidR="00B37EB0" w:rsidRDefault="00B37EB0" w:rsidP="00B37EB0">
      <w:pPr>
        <w:widowControl/>
        <w:numPr>
          <w:ilvl w:val="0"/>
          <w:numId w:val="5"/>
        </w:numPr>
        <w:tabs>
          <w:tab w:val="left" w:pos="20"/>
          <w:tab w:val="left" w:pos="221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21" w:hanging="222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/>
          <w:color w:val="000000"/>
          <w:kern w:val="1"/>
          <w:sz w:val="28"/>
          <w:szCs w:val="28"/>
        </w:rPr>
        <w:tab/>
      </w:r>
      <w:r>
        <w:rPr>
          <w:rFonts w:ascii="Apple Color Emoji" w:eastAsia="Hiragino Sans GB W3" w:hAnsi="Apple Color Emoji" w:cs="Apple Color Emoji"/>
          <w:color w:val="000000"/>
          <w:kern w:val="1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项目经验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</w:p>
    <w:p w14:paraId="0470E2BC" w14:textId="4BE92D5F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【项目】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 w:rsidR="00382CF7">
        <w:rPr>
          <w:rFonts w:ascii="Hiragino Sans GB W3" w:eastAsia="Hiragino Sans GB W3" w:hAnsi="Apple Color Emoji" w:cs="Hiragino Sans GB W3" w:hint="eastAsia"/>
          <w:color w:val="000000"/>
          <w:kern w:val="0"/>
        </w:rPr>
        <w:t>神段子</w:t>
      </w:r>
    </w:p>
    <w:p w14:paraId="79B6EAB5" w14:textId="60CF77A9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 w:rsidR="00382CF7">
        <w:rPr>
          <w:rFonts w:ascii="Hiragino Sans GB W3" w:eastAsia="Hiragino Sans GB W3" w:hAnsi="Apple Color Emoji" w:cs="Hiragino Sans GB W3" w:hint="eastAsia"/>
          <w:color w:val="000000"/>
          <w:kern w:val="0"/>
        </w:rPr>
        <w:t>开发周期：7个月</w:t>
      </w:r>
    </w:p>
    <w:p w14:paraId="79572C98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项目责任：开发，设计，优化与维护</w:t>
      </w:r>
    </w:p>
    <w:p w14:paraId="2056B363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项目描述：一款信息流的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</w:p>
    <w:p w14:paraId="392CB3A8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功能介绍：展示逆向或爬虫来的各种信息数据</w:t>
      </w:r>
    </w:p>
    <w:p w14:paraId="02F513F2" w14:textId="77777777" w:rsidR="00B37EB0" w:rsidRDefault="00B37EB0" w:rsidP="00B37EB0">
      <w:pPr>
        <w:widowControl/>
        <w:numPr>
          <w:ilvl w:val="0"/>
          <w:numId w:val="6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合作开发客户端需求；</w:t>
      </w:r>
    </w:p>
    <w:p w14:paraId="0F0ACB36" w14:textId="77777777" w:rsidR="00B37EB0" w:rsidRDefault="00B37EB0" w:rsidP="00B37EB0">
      <w:pPr>
        <w:widowControl/>
        <w:numPr>
          <w:ilvl w:val="0"/>
          <w:numId w:val="6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对需求进行设计和架构</w:t>
      </w:r>
    </w:p>
    <w:p w14:paraId="2C22951C" w14:textId="77777777" w:rsidR="00B37EB0" w:rsidRDefault="00B37EB0" w:rsidP="00B37EB0">
      <w:pPr>
        <w:widowControl/>
        <w:numPr>
          <w:ilvl w:val="0"/>
          <w:numId w:val="6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整理维护已开发需求；</w:t>
      </w:r>
    </w:p>
    <w:p w14:paraId="45BF3062" w14:textId="77777777" w:rsidR="00B37EB0" w:rsidRDefault="00B37EB0" w:rsidP="00B37EB0">
      <w:pPr>
        <w:widowControl/>
        <w:numPr>
          <w:ilvl w:val="0"/>
          <w:numId w:val="6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维护项目；</w:t>
      </w:r>
    </w:p>
    <w:p w14:paraId="4B7E6768" w14:textId="383882DE" w:rsidR="00382CF7" w:rsidRDefault="00382CF7" w:rsidP="00B37EB0">
      <w:pPr>
        <w:widowControl/>
        <w:numPr>
          <w:ilvl w:val="0"/>
          <w:numId w:val="6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版本迭代与重构</w:t>
      </w:r>
    </w:p>
    <w:p w14:paraId="43C7B84F" w14:textId="77777777" w:rsidR="00B37EB0" w:rsidRDefault="00B37EB0" w:rsidP="00B37EB0">
      <w:pPr>
        <w:widowControl/>
        <w:tabs>
          <w:tab w:val="left" w:pos="20"/>
          <w:tab w:val="left" w:pos="126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</w:p>
    <w:p w14:paraId="5FF68DC8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【项目】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又看</w:t>
      </w:r>
    </w:p>
    <w:p w14:paraId="10AA1EC1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开发周期：至今</w:t>
      </w:r>
    </w:p>
    <w:p w14:paraId="696A9792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项目责任：开发，设计，优化与维护</w:t>
      </w:r>
    </w:p>
    <w:p w14:paraId="3945A47D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项目描述：一款信息流的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App</w:t>
      </w:r>
    </w:p>
    <w:p w14:paraId="3FC43131" w14:textId="77777777" w:rsidR="00B37EB0" w:rsidRDefault="00B37EB0" w:rsidP="00B37EB0">
      <w:pPr>
        <w:widowControl/>
        <w:numPr>
          <w:ilvl w:val="0"/>
          <w:numId w:val="7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合作开发客户端需求；</w:t>
      </w:r>
    </w:p>
    <w:p w14:paraId="64A00036" w14:textId="77777777" w:rsidR="00B37EB0" w:rsidRDefault="00B37EB0" w:rsidP="00B37EB0">
      <w:pPr>
        <w:widowControl/>
        <w:numPr>
          <w:ilvl w:val="0"/>
          <w:numId w:val="7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对需求进行设计和架构</w:t>
      </w:r>
    </w:p>
    <w:p w14:paraId="69350888" w14:textId="77777777" w:rsidR="00B37EB0" w:rsidRDefault="00B37EB0" w:rsidP="00B37EB0">
      <w:pPr>
        <w:widowControl/>
        <w:numPr>
          <w:ilvl w:val="0"/>
          <w:numId w:val="7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整理维护已开发需求；</w:t>
      </w:r>
    </w:p>
    <w:p w14:paraId="32953F58" w14:textId="77777777" w:rsidR="00B37EB0" w:rsidRDefault="00B37EB0" w:rsidP="00B37EB0">
      <w:pPr>
        <w:widowControl/>
        <w:numPr>
          <w:ilvl w:val="0"/>
          <w:numId w:val="7"/>
        </w:numPr>
        <w:tabs>
          <w:tab w:val="left" w:pos="20"/>
          <w:tab w:val="left" w:pos="561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维护项目；</w:t>
      </w:r>
    </w:p>
    <w:p w14:paraId="3818D957" w14:textId="1847AA5A" w:rsidR="00B37EB0" w:rsidRPr="00896D54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 w:hint="eastAsia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</w:p>
    <w:p w14:paraId="2C569FDF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【项目】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云控</w:t>
      </w:r>
    </w:p>
    <w:p w14:paraId="123FE982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开发周期：半年</w:t>
      </w:r>
    </w:p>
    <w:p w14:paraId="38EDDC3F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项目责任：开发，设计，优化与维护</w:t>
      </w:r>
    </w:p>
    <w:p w14:paraId="18272352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项目描述：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iOS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云控，实现微信的自动登录注册以及自动养号任务</w:t>
      </w:r>
    </w:p>
    <w:p w14:paraId="3082D0BD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功能介绍：</w:t>
      </w:r>
    </w:p>
    <w:p w14:paraId="258EB53C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</w:t>
      </w:r>
    </w:p>
    <w:p w14:paraId="6ECB78B7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【项目】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ESX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运动（未上线）</w:t>
      </w:r>
    </w:p>
    <w:p w14:paraId="0EE2EDFC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开发周期：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5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周</w:t>
      </w:r>
    </w:p>
    <w:p w14:paraId="32D0866F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项目职责：独立开发</w:t>
      </w:r>
    </w:p>
    <w:p w14:paraId="04C21869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项目描述：本产品是教学与分享美食经验的产品，是居家旅行的必备神器</w:t>
      </w:r>
    </w:p>
    <w:p w14:paraId="252F1D95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功能介绍：</w:t>
      </w:r>
    </w:p>
    <w:p w14:paraId="1B8EA1C4" w14:textId="77777777" w:rsidR="00B37EB0" w:rsidRDefault="00B37EB0" w:rsidP="00B37EB0">
      <w:pPr>
        <w:widowControl/>
        <w:numPr>
          <w:ilvl w:val="0"/>
          <w:numId w:val="8"/>
        </w:numPr>
        <w:tabs>
          <w:tab w:val="left" w:pos="420"/>
          <w:tab w:val="left" w:pos="740"/>
        </w:tabs>
        <w:autoSpaceDE w:val="0"/>
        <w:autoSpaceDN w:val="0"/>
        <w:adjustRightInd w:val="0"/>
        <w:ind w:left="900" w:hanging="9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运动健身内容介绍，加载运动健身小视频</w:t>
      </w:r>
    </w:p>
    <w:p w14:paraId="49E09E5D" w14:textId="77777777" w:rsidR="00B37EB0" w:rsidRDefault="00B37EB0" w:rsidP="00B37EB0">
      <w:pPr>
        <w:widowControl/>
        <w:numPr>
          <w:ilvl w:val="0"/>
          <w:numId w:val="8"/>
        </w:numPr>
        <w:tabs>
          <w:tab w:val="left" w:pos="420"/>
          <w:tab w:val="left" w:pos="740"/>
        </w:tabs>
        <w:autoSpaceDE w:val="0"/>
        <w:autoSpaceDN w:val="0"/>
        <w:adjustRightInd w:val="0"/>
        <w:ind w:left="900" w:hanging="9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提取心率计算健身消耗检测运动消耗状态和身体健康状态</w:t>
      </w:r>
    </w:p>
    <w:p w14:paraId="49283E89" w14:textId="77777777" w:rsidR="00B37EB0" w:rsidRDefault="00B37EB0" w:rsidP="00B37EB0">
      <w:pPr>
        <w:widowControl/>
        <w:numPr>
          <w:ilvl w:val="0"/>
          <w:numId w:val="8"/>
        </w:numPr>
        <w:tabs>
          <w:tab w:val="left" w:pos="420"/>
          <w:tab w:val="left" w:pos="740"/>
        </w:tabs>
        <w:autoSpaceDE w:val="0"/>
        <w:autoSpaceDN w:val="0"/>
        <w:adjustRightInd w:val="0"/>
        <w:ind w:left="900" w:hanging="9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运动周边的购买，展出运动周边用具，链接淘宝链接进行购买</w:t>
      </w:r>
    </w:p>
    <w:p w14:paraId="27F3E510" w14:textId="77777777" w:rsidR="00B37EB0" w:rsidRDefault="00B37EB0" w:rsidP="00B37EB0">
      <w:pPr>
        <w:widowControl/>
        <w:numPr>
          <w:ilvl w:val="0"/>
          <w:numId w:val="8"/>
        </w:numPr>
        <w:tabs>
          <w:tab w:val="left" w:pos="420"/>
          <w:tab w:val="left" w:pos="740"/>
        </w:tabs>
        <w:autoSpaceDE w:val="0"/>
        <w:autoSpaceDN w:val="0"/>
        <w:adjustRightInd w:val="0"/>
        <w:ind w:left="900" w:hanging="9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跑步路线的检测，完成跑步路线在地图上的描绘</w:t>
      </w:r>
    </w:p>
    <w:p w14:paraId="52A761BD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技术要点：</w:t>
      </w:r>
    </w:p>
    <w:p w14:paraId="7A5D8213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自定义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TableView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以及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 xml:space="preserve">HeaderView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；</w:t>
      </w:r>
    </w:p>
    <w:p w14:paraId="7053FAC0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>sqlite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做个人信息的储存于提取；</w:t>
      </w:r>
    </w:p>
    <w:p w14:paraId="60C78EA9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使用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MVC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框架；</w:t>
      </w:r>
    </w:p>
    <w:p w14:paraId="62B8CD6C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引用高德地图来描绘路线；</w:t>
      </w:r>
    </w:p>
    <w:p w14:paraId="66AD94E1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使用第三方库刷新加载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MJRefresh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；</w:t>
      </w:r>
    </w:p>
    <w:p w14:paraId="2C35641D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使用三方库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AFNetworking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加载服务器数据；</w:t>
      </w:r>
    </w:p>
    <w:p w14:paraId="174E875A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应用内部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CoreMotion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框架的计步器；</w:t>
      </w:r>
    </w:p>
    <w:p w14:paraId="3AAB40DE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调用内部库</w:t>
      </w:r>
      <w:r>
        <w:rPr>
          <w:rFonts w:ascii="Hiragino Sans GB W3" w:eastAsia="Hiragino Sans GB W3" w:hAnsi="Apple Color Emoji" w:cs="Hiragino Sans GB W3"/>
          <w:color w:val="000000"/>
          <w:kern w:val="0"/>
        </w:rPr>
        <w:t>HealthKit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提取用户心率，用小米手环监测人体心率；</w:t>
      </w:r>
    </w:p>
    <w:p w14:paraId="56E44ED4" w14:textId="77777777" w:rsidR="00B37EB0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应用第三方库完成第三方登录和三方分享</w:t>
      </w:r>
    </w:p>
    <w:p w14:paraId="18D486D1" w14:textId="243B7DBF" w:rsidR="00B37EB0" w:rsidRPr="00896D54" w:rsidRDefault="00B37EB0" w:rsidP="00B37EB0">
      <w:pPr>
        <w:widowControl/>
        <w:numPr>
          <w:ilvl w:val="0"/>
          <w:numId w:val="9"/>
        </w:numPr>
        <w:tabs>
          <w:tab w:val="left" w:pos="420"/>
          <w:tab w:val="left" w:pos="740"/>
        </w:tabs>
        <w:autoSpaceDE w:val="0"/>
        <w:autoSpaceDN w:val="0"/>
        <w:adjustRightInd w:val="0"/>
        <w:ind w:left="320" w:firstLine="10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视频播放。</w:t>
      </w:r>
    </w:p>
    <w:p w14:paraId="2C44BFC4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</w:p>
    <w:p w14:paraId="647D92C0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教育背景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       </w:t>
      </w:r>
    </w:p>
    <w:p w14:paraId="4073B3B4" w14:textId="122E7BF1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/>
          <w:color w:val="000000"/>
          <w:kern w:val="0"/>
        </w:rPr>
        <w:tab/>
      </w: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北京联合大学</w:t>
      </w:r>
    </w:p>
    <w:p w14:paraId="31C1E612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32"/>
          <w:szCs w:val="32"/>
        </w:rPr>
      </w:pPr>
    </w:p>
    <w:p w14:paraId="76A406AB" w14:textId="77777777" w:rsidR="00B37EB0" w:rsidRDefault="00B37EB0" w:rsidP="00B37EB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</w:pP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Hiragino Sans GB W3" w:eastAsia="Hiragino Sans GB W3" w:hAnsi="Apple Color Emoji" w:cs="Hiragino Sans GB W3" w:hint="eastAsia"/>
          <w:color w:val="000000"/>
          <w:kern w:val="0"/>
          <w:sz w:val="28"/>
          <w:szCs w:val="28"/>
        </w:rPr>
        <w:t>自我评价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</w:t>
      </w:r>
      <w:r>
        <w:rPr>
          <w:rFonts w:ascii="Apple Color Emoji" w:eastAsia="Hiragino Sans GB W3" w:hAnsi="Apple Color Emoji" w:cs="Apple Color Emoji"/>
          <w:color w:val="000000"/>
          <w:kern w:val="0"/>
          <w:sz w:val="28"/>
          <w:szCs w:val="28"/>
        </w:rPr>
        <w:t>⭐</w:t>
      </w:r>
      <w:r>
        <w:rPr>
          <w:rFonts w:ascii="Hiragino Sans GB W3" w:eastAsia="Hiragino Sans GB W3" w:hAnsi="Apple Color Emoji" w:cs="Hiragino Sans GB W3"/>
          <w:color w:val="000000"/>
          <w:kern w:val="0"/>
          <w:sz w:val="28"/>
          <w:szCs w:val="28"/>
        </w:rPr>
        <w:t xml:space="preserve">                                                                                                                  </w:t>
      </w:r>
    </w:p>
    <w:p w14:paraId="0DA0CEED" w14:textId="77777777" w:rsidR="00B37EB0" w:rsidRDefault="00B37EB0" w:rsidP="00B37EB0">
      <w:pPr>
        <w:widowControl/>
        <w:numPr>
          <w:ilvl w:val="0"/>
          <w:numId w:val="12"/>
        </w:numPr>
        <w:tabs>
          <w:tab w:val="left" w:pos="20"/>
          <w:tab w:val="left" w:pos="440"/>
        </w:tabs>
        <w:autoSpaceDE w:val="0"/>
        <w:autoSpaceDN w:val="0"/>
        <w:adjustRightInd w:val="0"/>
        <w:ind w:left="420" w:hanging="4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有很好的逻辑分析能力，做事有恒心和毅力，富有责任感，勇于创新。</w:t>
      </w:r>
    </w:p>
    <w:p w14:paraId="6D2F16DD" w14:textId="77777777" w:rsidR="00B37EB0" w:rsidRDefault="00B37EB0" w:rsidP="00B37EB0">
      <w:pPr>
        <w:widowControl/>
        <w:numPr>
          <w:ilvl w:val="0"/>
          <w:numId w:val="12"/>
        </w:numPr>
        <w:tabs>
          <w:tab w:val="left" w:pos="20"/>
          <w:tab w:val="left" w:pos="440"/>
        </w:tabs>
        <w:autoSpaceDE w:val="0"/>
        <w:autoSpaceDN w:val="0"/>
        <w:adjustRightInd w:val="0"/>
        <w:ind w:left="420" w:hanging="4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经常浏览各大论坛。</w:t>
      </w:r>
    </w:p>
    <w:p w14:paraId="428D020A" w14:textId="77777777" w:rsidR="00B37EB0" w:rsidRDefault="00B37EB0" w:rsidP="00B37EB0">
      <w:pPr>
        <w:widowControl/>
        <w:numPr>
          <w:ilvl w:val="0"/>
          <w:numId w:val="12"/>
        </w:numPr>
        <w:tabs>
          <w:tab w:val="left" w:pos="20"/>
          <w:tab w:val="left" w:pos="440"/>
        </w:tabs>
        <w:autoSpaceDE w:val="0"/>
        <w:autoSpaceDN w:val="0"/>
        <w:adjustRightInd w:val="0"/>
        <w:ind w:left="420" w:hanging="4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为人诚恳，工作细心，吃苦耐劳，做事客观公正。</w:t>
      </w:r>
    </w:p>
    <w:p w14:paraId="369406E3" w14:textId="77777777" w:rsidR="00B37EB0" w:rsidRDefault="00B37EB0" w:rsidP="00B37EB0">
      <w:pPr>
        <w:widowControl/>
        <w:numPr>
          <w:ilvl w:val="0"/>
          <w:numId w:val="12"/>
        </w:numPr>
        <w:tabs>
          <w:tab w:val="left" w:pos="20"/>
          <w:tab w:val="left" w:pos="440"/>
        </w:tabs>
        <w:autoSpaceDE w:val="0"/>
        <w:autoSpaceDN w:val="0"/>
        <w:adjustRightInd w:val="0"/>
        <w:ind w:left="420" w:hanging="4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具有良好的团队意识，以及高度敬业精神，乐于进取，思维敏捷。</w:t>
      </w:r>
    </w:p>
    <w:p w14:paraId="0889AE40" w14:textId="5DBF08FE" w:rsidR="006A06A9" w:rsidRPr="003F351C" w:rsidRDefault="00B37EB0" w:rsidP="00B37EB0">
      <w:pPr>
        <w:widowControl/>
        <w:numPr>
          <w:ilvl w:val="0"/>
          <w:numId w:val="12"/>
        </w:numPr>
        <w:tabs>
          <w:tab w:val="left" w:pos="20"/>
          <w:tab w:val="left" w:pos="440"/>
        </w:tabs>
        <w:autoSpaceDE w:val="0"/>
        <w:autoSpaceDN w:val="0"/>
        <w:adjustRightInd w:val="0"/>
        <w:ind w:left="420" w:hanging="420"/>
        <w:jc w:val="left"/>
        <w:rPr>
          <w:rFonts w:ascii="Hiragino Sans GB W3" w:eastAsia="Hiragino Sans GB W3" w:hAnsi="Apple Color Emoji" w:cs="Hiragino Sans GB W3"/>
          <w:color w:val="000000"/>
          <w:kern w:val="0"/>
        </w:rPr>
      </w:pPr>
      <w:r>
        <w:rPr>
          <w:rFonts w:ascii="Hiragino Sans GB W3" w:eastAsia="Hiragino Sans GB W3" w:hAnsi="Apple Color Emoji" w:cs="Hiragino Sans GB W3" w:hint="eastAsia"/>
          <w:color w:val="000000"/>
          <w:kern w:val="0"/>
        </w:rPr>
        <w:t>动手能力和自学能力强。</w:t>
      </w:r>
      <w:r w:rsidRPr="003F351C">
        <w:rPr>
          <w:rFonts w:ascii="Hiragino Sans GB W3" w:eastAsia="Hiragino Sans GB W3" w:hAnsi="Apple Color Emoji" w:cs="Hiragino Sans GB W3" w:hint="eastAsia"/>
          <w:color w:val="000000"/>
          <w:kern w:val="0"/>
        </w:rPr>
        <w:t>幽默，喜欢和同事在工作之余开开玩笑。</w:t>
      </w:r>
    </w:p>
    <w:sectPr w:rsidR="006A06A9" w:rsidRPr="003F351C" w:rsidSect="00576F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Sans GB W3">
    <w:panose1 w:val="020B0300000000000000"/>
    <w:charset w:val="88"/>
    <w:family w:val="auto"/>
    <w:pitch w:val="variable"/>
    <w:sig w:usb0="A00002BF" w:usb1="1ACF7CFA" w:usb2="00000016" w:usb3="00000000" w:csb0="0016000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B0"/>
    <w:rsid w:val="0001248C"/>
    <w:rsid w:val="00240C4A"/>
    <w:rsid w:val="00382CF7"/>
    <w:rsid w:val="003F351C"/>
    <w:rsid w:val="00576FB5"/>
    <w:rsid w:val="007672D9"/>
    <w:rsid w:val="00896D54"/>
    <w:rsid w:val="00B37EB0"/>
    <w:rsid w:val="00C649FF"/>
    <w:rsid w:val="00D7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EEC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430</Words>
  <Characters>2456</Characters>
  <Application>Microsoft Macintosh Word</Application>
  <DocSecurity>0</DocSecurity>
  <Lines>20</Lines>
  <Paragraphs>5</Paragraphs>
  <ScaleCrop>false</ScaleCrop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3</cp:revision>
  <cp:lastPrinted>2018-07-16T06:37:00Z</cp:lastPrinted>
  <dcterms:created xsi:type="dcterms:W3CDTF">2018-07-16T06:37:00Z</dcterms:created>
  <dcterms:modified xsi:type="dcterms:W3CDTF">2018-07-16T06:43:00Z</dcterms:modified>
</cp:coreProperties>
</file>